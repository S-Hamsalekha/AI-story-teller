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64D2B" w14:textId="2E5E866F" w:rsidR="00A9204E" w:rsidRDefault="0066288D" w:rsidP="0066288D">
      <w:pPr>
        <w:pStyle w:val="Title"/>
        <w:rPr>
          <w:lang w:val="en-IN"/>
        </w:rPr>
      </w:pPr>
      <w:r w:rsidRPr="0066288D">
        <w:rPr>
          <w:lang w:val="en-IN"/>
        </w:rPr>
        <w:t>SMART CULTURAL STORY TELLER</w:t>
      </w:r>
      <w:r>
        <w:rPr>
          <w:lang w:val="en-IN"/>
        </w:rPr>
        <w:t xml:space="preserve"> </w:t>
      </w:r>
    </w:p>
    <w:p w14:paraId="7771EC11" w14:textId="62579C7C" w:rsidR="0066288D" w:rsidRDefault="0066288D" w:rsidP="0066288D">
      <w:pPr>
        <w:pStyle w:val="Subtitle"/>
      </w:pPr>
      <w:r>
        <w:rPr>
          <w:lang w:val="en-IN"/>
        </w:rPr>
        <w:t>(</w:t>
      </w:r>
      <w:r w:rsidRPr="006409BD">
        <w:rPr>
          <w:b/>
          <w:bCs/>
          <w:lang w:val="en-IN"/>
        </w:rPr>
        <w:t xml:space="preserve">Project report by </w:t>
      </w:r>
      <w:r w:rsidRPr="006409BD">
        <w:rPr>
          <w:rFonts w:eastAsia="Times New Roman"/>
          <w:b/>
          <w:bCs/>
        </w:rPr>
        <w:t>Hamsalekha Sridhara-iitrprai_24081055</w:t>
      </w:r>
      <w:r>
        <w:t>)</w:t>
      </w:r>
    </w:p>
    <w:p w14:paraId="00E61878" w14:textId="687A2EC0" w:rsidR="0066288D" w:rsidRDefault="0066288D" w:rsidP="0066288D">
      <w:pPr>
        <w:rPr>
          <w:lang w:val="en-IN"/>
        </w:rPr>
      </w:pPr>
    </w:p>
    <w:p w14:paraId="594FBEE7" w14:textId="73837F12" w:rsidR="0066288D" w:rsidRDefault="0066288D" w:rsidP="0066288D">
      <w:r w:rsidRPr="0066288D">
        <w:t>Indian mythology is a vast treasure of stories filled with valuable lessons for children. These tales have the power to teach important life values in a fun and engaging way. Unfortunately, many children today have limited access to them. Through my project, I aim to bring these stories to young audiences by transforming them into short, engaging video stories and sharing them via social media.</w:t>
      </w:r>
    </w:p>
    <w:p w14:paraId="1B1B7382" w14:textId="77777777" w:rsidR="0066288D" w:rsidRDefault="0066288D" w:rsidP="0066288D"/>
    <w:p w14:paraId="18CFCD28" w14:textId="6D2021FB" w:rsidR="0066288D" w:rsidRPr="00F2133E" w:rsidRDefault="0066288D" w:rsidP="00F2133E">
      <w:pPr>
        <w:pStyle w:val="Heading2"/>
        <w:rPr>
          <w:b/>
          <w:bCs/>
        </w:rPr>
      </w:pPr>
      <w:r w:rsidRPr="00F2133E">
        <w:rPr>
          <w:b/>
          <w:bCs/>
        </w:rPr>
        <w:t xml:space="preserve">Problem </w:t>
      </w:r>
      <w:r w:rsidR="00F2133E">
        <w:rPr>
          <w:b/>
          <w:bCs/>
        </w:rPr>
        <w:t>S</w:t>
      </w:r>
      <w:r w:rsidRPr="00F2133E">
        <w:rPr>
          <w:b/>
          <w:bCs/>
        </w:rPr>
        <w:t>tatement</w:t>
      </w:r>
    </w:p>
    <w:p w14:paraId="2C935458" w14:textId="77777777" w:rsidR="007743F7" w:rsidRDefault="007743F7" w:rsidP="007743F7">
      <w:r w:rsidRPr="007743F7">
        <w:t>Use AI to preserve and retell cultural stories in engaging, interactive, and accessible ways, especially for younger generations</w:t>
      </w:r>
    </w:p>
    <w:p w14:paraId="3BA7F842" w14:textId="77777777" w:rsidR="007743F7" w:rsidRDefault="007743F7" w:rsidP="007743F7"/>
    <w:p w14:paraId="709C17EC" w14:textId="77777777" w:rsidR="00F2133E" w:rsidRDefault="007743F7" w:rsidP="00F2133E">
      <w:pPr>
        <w:pStyle w:val="Heading2"/>
        <w:rPr>
          <w:b/>
          <w:bCs/>
        </w:rPr>
      </w:pPr>
      <w:r w:rsidRPr="00805338">
        <w:rPr>
          <w:b/>
          <w:bCs/>
        </w:rPr>
        <w:t>Objectives</w:t>
      </w:r>
    </w:p>
    <w:p w14:paraId="16C257D8" w14:textId="508DF27A" w:rsidR="00F2133E" w:rsidRPr="00F2133E" w:rsidRDefault="00F2133E" w:rsidP="006409BD">
      <w:pPr>
        <w:pStyle w:val="Heading2"/>
        <w:numPr>
          <w:ilvl w:val="0"/>
          <w:numId w:val="34"/>
        </w:numPr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F2133E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Transform mythological stories into short narrated video clips.</w:t>
      </w:r>
    </w:p>
    <w:p w14:paraId="278BD872" w14:textId="1CDEA2AE" w:rsidR="00F2133E" w:rsidRDefault="00F2133E" w:rsidP="006409BD">
      <w:pPr>
        <w:pStyle w:val="NormalWeb"/>
        <w:numPr>
          <w:ilvl w:val="0"/>
          <w:numId w:val="34"/>
        </w:numPr>
      </w:pPr>
      <w:r>
        <w:t>Ensure accessibility through free-tier APIs.</w:t>
      </w:r>
    </w:p>
    <w:p w14:paraId="3AFB4948" w14:textId="2413AD34" w:rsidR="00F2133E" w:rsidRDefault="00F2133E" w:rsidP="006409BD">
      <w:pPr>
        <w:pStyle w:val="NormalWeb"/>
        <w:numPr>
          <w:ilvl w:val="0"/>
          <w:numId w:val="34"/>
        </w:numPr>
      </w:pPr>
      <w:r>
        <w:t>Support multilingual narration (English, Kannada).</w:t>
      </w:r>
    </w:p>
    <w:p w14:paraId="5A48BC54" w14:textId="77777777" w:rsidR="0066288D" w:rsidRDefault="0066288D" w:rsidP="0066288D"/>
    <w:p w14:paraId="7EC5BF21" w14:textId="265D9546" w:rsidR="007743F7" w:rsidRPr="00805338" w:rsidRDefault="007743F7" w:rsidP="007743F7">
      <w:pPr>
        <w:pStyle w:val="Heading2"/>
        <w:rPr>
          <w:b/>
          <w:bCs/>
        </w:rPr>
      </w:pPr>
      <w:r w:rsidRPr="00805338">
        <w:rPr>
          <w:b/>
          <w:bCs/>
        </w:rPr>
        <w:t>Methodology / Tech stack</w:t>
      </w:r>
    </w:p>
    <w:p w14:paraId="29BEC2A3" w14:textId="77777777" w:rsidR="007743F7" w:rsidRPr="007743F7" w:rsidRDefault="007743F7" w:rsidP="007743F7">
      <w:pPr>
        <w:rPr>
          <w:lang w:val="en-IN"/>
        </w:rPr>
      </w:pPr>
      <w:r w:rsidRPr="007743F7">
        <w:rPr>
          <w:b/>
          <w:bCs/>
          <w:u w:val="single"/>
          <w:lang w:val="en-IN"/>
        </w:rPr>
        <w:t>Control Flow of the system</w:t>
      </w:r>
    </w:p>
    <w:p w14:paraId="773B5747" w14:textId="77777777" w:rsidR="00894B63" w:rsidRPr="00894B63" w:rsidRDefault="00894B63" w:rsidP="00894B63">
      <w:pPr>
        <w:numPr>
          <w:ilvl w:val="0"/>
          <w:numId w:val="33"/>
        </w:numPr>
        <w:rPr>
          <w:lang w:val="en-IN"/>
        </w:rPr>
      </w:pPr>
      <w:r w:rsidRPr="00894B63">
        <w:rPr>
          <w:b/>
          <w:bCs/>
          <w:lang w:val="en-IN"/>
        </w:rPr>
        <w:t>Story Input</w:t>
      </w:r>
    </w:p>
    <w:p w14:paraId="3A902E83" w14:textId="77777777" w:rsidR="00894B63" w:rsidRPr="00894B63" w:rsidRDefault="00894B63" w:rsidP="00894B63">
      <w:pPr>
        <w:numPr>
          <w:ilvl w:val="1"/>
          <w:numId w:val="33"/>
        </w:numPr>
        <w:rPr>
          <w:lang w:val="en-IN"/>
        </w:rPr>
      </w:pPr>
      <w:r w:rsidRPr="00894B63">
        <w:rPr>
          <w:lang w:val="en-IN"/>
        </w:rPr>
        <w:t>User provides a story prompt (e.g., from Indian mythology).</w:t>
      </w:r>
    </w:p>
    <w:p w14:paraId="48552AD6" w14:textId="77777777" w:rsidR="00894B63" w:rsidRPr="00894B63" w:rsidRDefault="00894B63" w:rsidP="00894B63">
      <w:pPr>
        <w:numPr>
          <w:ilvl w:val="0"/>
          <w:numId w:val="33"/>
        </w:numPr>
        <w:rPr>
          <w:lang w:val="en-IN"/>
        </w:rPr>
      </w:pPr>
      <w:r w:rsidRPr="00894B63">
        <w:rPr>
          <w:b/>
          <w:bCs/>
          <w:lang w:val="en-IN"/>
        </w:rPr>
        <w:t>Segmentation</w:t>
      </w:r>
    </w:p>
    <w:p w14:paraId="06592604" w14:textId="77777777" w:rsidR="00894B63" w:rsidRPr="00894B63" w:rsidRDefault="00894B63" w:rsidP="00894B63">
      <w:pPr>
        <w:numPr>
          <w:ilvl w:val="1"/>
          <w:numId w:val="33"/>
        </w:numPr>
        <w:rPr>
          <w:lang w:val="en-IN"/>
        </w:rPr>
      </w:pPr>
      <w:r w:rsidRPr="00894B63">
        <w:rPr>
          <w:b/>
          <w:bCs/>
          <w:lang w:val="en-IN"/>
        </w:rPr>
        <w:t>Gemini-2.5-Flash API</w:t>
      </w:r>
      <w:r w:rsidRPr="00894B63">
        <w:rPr>
          <w:lang w:val="en-IN"/>
        </w:rPr>
        <w:t xml:space="preserve"> splits the story into 5–7 scenes.</w:t>
      </w:r>
    </w:p>
    <w:p w14:paraId="25142BDD" w14:textId="77777777" w:rsidR="00894B63" w:rsidRPr="00894B63" w:rsidRDefault="00894B63" w:rsidP="00894B63">
      <w:pPr>
        <w:numPr>
          <w:ilvl w:val="1"/>
          <w:numId w:val="33"/>
        </w:numPr>
        <w:rPr>
          <w:lang w:val="en-IN"/>
        </w:rPr>
      </w:pPr>
      <w:r w:rsidRPr="00894B63">
        <w:rPr>
          <w:lang w:val="en-IN"/>
        </w:rPr>
        <w:t>Generates narration text and image prompts.</w:t>
      </w:r>
    </w:p>
    <w:p w14:paraId="11E390E9" w14:textId="77777777" w:rsidR="00894B63" w:rsidRPr="00894B63" w:rsidRDefault="00894B63" w:rsidP="00894B63">
      <w:pPr>
        <w:numPr>
          <w:ilvl w:val="0"/>
          <w:numId w:val="33"/>
        </w:numPr>
        <w:rPr>
          <w:lang w:val="en-IN"/>
        </w:rPr>
      </w:pPr>
      <w:r w:rsidRPr="00894B63">
        <w:rPr>
          <w:b/>
          <w:bCs/>
          <w:lang w:val="en-IN"/>
        </w:rPr>
        <w:t>Image Generation</w:t>
      </w:r>
    </w:p>
    <w:p w14:paraId="623AE307" w14:textId="77777777" w:rsidR="00894B63" w:rsidRPr="00894B63" w:rsidRDefault="00894B63" w:rsidP="00894B63">
      <w:pPr>
        <w:numPr>
          <w:ilvl w:val="1"/>
          <w:numId w:val="33"/>
        </w:numPr>
        <w:rPr>
          <w:lang w:val="en-IN"/>
        </w:rPr>
      </w:pPr>
      <w:r w:rsidRPr="00894B63">
        <w:rPr>
          <w:lang w:val="en-IN"/>
        </w:rPr>
        <w:t xml:space="preserve">Scene visuals generated using </w:t>
      </w:r>
      <w:r w:rsidRPr="00894B63">
        <w:rPr>
          <w:b/>
          <w:bCs/>
          <w:lang w:val="en-IN"/>
        </w:rPr>
        <w:t>Imagen-3.0-generate-002 API</w:t>
      </w:r>
      <w:r w:rsidRPr="00894B63">
        <w:rPr>
          <w:lang w:val="en-IN"/>
        </w:rPr>
        <w:t>.</w:t>
      </w:r>
    </w:p>
    <w:p w14:paraId="08248014" w14:textId="77777777" w:rsidR="00894B63" w:rsidRPr="00894B63" w:rsidRDefault="00894B63" w:rsidP="00894B63">
      <w:pPr>
        <w:numPr>
          <w:ilvl w:val="0"/>
          <w:numId w:val="33"/>
        </w:numPr>
        <w:rPr>
          <w:lang w:val="en-IN"/>
        </w:rPr>
      </w:pPr>
      <w:r w:rsidRPr="00894B63">
        <w:rPr>
          <w:b/>
          <w:bCs/>
          <w:lang w:val="en-IN"/>
        </w:rPr>
        <w:t>Scene Processing</w:t>
      </w:r>
    </w:p>
    <w:p w14:paraId="7B522E64" w14:textId="77777777" w:rsidR="00894B63" w:rsidRPr="00894B63" w:rsidRDefault="00894B63" w:rsidP="00894B63">
      <w:pPr>
        <w:numPr>
          <w:ilvl w:val="1"/>
          <w:numId w:val="33"/>
        </w:numPr>
        <w:rPr>
          <w:lang w:val="en-IN"/>
        </w:rPr>
      </w:pPr>
      <w:r w:rsidRPr="00894B63">
        <w:rPr>
          <w:lang w:val="en-IN"/>
        </w:rPr>
        <w:t xml:space="preserve">Narration audio created via </w:t>
      </w:r>
      <w:proofErr w:type="spellStart"/>
      <w:r w:rsidRPr="00894B63">
        <w:rPr>
          <w:b/>
          <w:bCs/>
          <w:lang w:val="en-IN"/>
        </w:rPr>
        <w:t>gTTS</w:t>
      </w:r>
      <w:proofErr w:type="spellEnd"/>
      <w:r w:rsidRPr="00894B63">
        <w:rPr>
          <w:lang w:val="en-IN"/>
        </w:rPr>
        <w:t xml:space="preserve"> (English, Kannada) or </w:t>
      </w:r>
      <w:proofErr w:type="spellStart"/>
      <w:r w:rsidRPr="00894B63">
        <w:rPr>
          <w:b/>
          <w:bCs/>
          <w:lang w:val="en-IN"/>
        </w:rPr>
        <w:t>ElevenLabs</w:t>
      </w:r>
      <w:proofErr w:type="spellEnd"/>
      <w:r w:rsidRPr="00894B63">
        <w:rPr>
          <w:lang w:val="en-IN"/>
        </w:rPr>
        <w:t>.</w:t>
      </w:r>
    </w:p>
    <w:p w14:paraId="1ACABC33" w14:textId="77777777" w:rsidR="00894B63" w:rsidRPr="00894B63" w:rsidRDefault="00894B63" w:rsidP="00894B63">
      <w:pPr>
        <w:numPr>
          <w:ilvl w:val="1"/>
          <w:numId w:val="33"/>
        </w:numPr>
        <w:rPr>
          <w:lang w:val="en-IN"/>
        </w:rPr>
      </w:pPr>
      <w:r w:rsidRPr="00894B63">
        <w:rPr>
          <w:lang w:val="en-IN"/>
        </w:rPr>
        <w:t xml:space="preserve">Scene image animated using </w:t>
      </w:r>
      <w:proofErr w:type="spellStart"/>
      <w:r w:rsidRPr="00894B63">
        <w:rPr>
          <w:b/>
          <w:bCs/>
          <w:lang w:val="en-IN"/>
        </w:rPr>
        <w:t>MoviePy</w:t>
      </w:r>
      <w:proofErr w:type="spellEnd"/>
      <w:r w:rsidRPr="00894B63">
        <w:rPr>
          <w:lang w:val="en-IN"/>
        </w:rPr>
        <w:t xml:space="preserve"> (pan/zoom).</w:t>
      </w:r>
    </w:p>
    <w:p w14:paraId="6EA2AC64" w14:textId="77777777" w:rsidR="00894B63" w:rsidRPr="00894B63" w:rsidRDefault="00894B63" w:rsidP="00894B63">
      <w:pPr>
        <w:numPr>
          <w:ilvl w:val="1"/>
          <w:numId w:val="33"/>
        </w:numPr>
        <w:rPr>
          <w:lang w:val="en-IN"/>
        </w:rPr>
      </w:pPr>
      <w:r w:rsidRPr="00894B63">
        <w:rPr>
          <w:lang w:val="en-IN"/>
        </w:rPr>
        <w:t xml:space="preserve">Subtitles overlaid using </w:t>
      </w:r>
      <w:r w:rsidRPr="00894B63">
        <w:rPr>
          <w:b/>
          <w:bCs/>
          <w:lang w:val="en-IN"/>
        </w:rPr>
        <w:t>PIL (Python Imaging Library)</w:t>
      </w:r>
      <w:r w:rsidRPr="00894B63">
        <w:rPr>
          <w:lang w:val="en-IN"/>
        </w:rPr>
        <w:t>.</w:t>
      </w:r>
    </w:p>
    <w:p w14:paraId="71BC7D8C" w14:textId="77777777" w:rsidR="00894B63" w:rsidRPr="00894B63" w:rsidRDefault="00894B63" w:rsidP="00894B63">
      <w:pPr>
        <w:numPr>
          <w:ilvl w:val="0"/>
          <w:numId w:val="33"/>
        </w:numPr>
        <w:rPr>
          <w:lang w:val="en-IN"/>
        </w:rPr>
      </w:pPr>
      <w:r w:rsidRPr="00894B63">
        <w:rPr>
          <w:b/>
          <w:bCs/>
          <w:lang w:val="en-IN"/>
        </w:rPr>
        <w:t>Final Assembly</w:t>
      </w:r>
    </w:p>
    <w:p w14:paraId="67296290" w14:textId="77777777" w:rsidR="00894B63" w:rsidRPr="00894B63" w:rsidRDefault="00894B63" w:rsidP="00894B63">
      <w:pPr>
        <w:numPr>
          <w:ilvl w:val="1"/>
          <w:numId w:val="33"/>
        </w:numPr>
        <w:rPr>
          <w:lang w:val="en-IN"/>
        </w:rPr>
      </w:pPr>
      <w:r w:rsidRPr="00894B63">
        <w:rPr>
          <w:lang w:val="en-IN"/>
        </w:rPr>
        <w:t xml:space="preserve">All scenes combined into a complete narrated video using </w:t>
      </w:r>
      <w:proofErr w:type="spellStart"/>
      <w:r w:rsidRPr="00894B63">
        <w:rPr>
          <w:b/>
          <w:bCs/>
          <w:lang w:val="en-IN"/>
        </w:rPr>
        <w:t>MoviePy</w:t>
      </w:r>
      <w:proofErr w:type="spellEnd"/>
      <w:r w:rsidRPr="00894B63">
        <w:rPr>
          <w:lang w:val="en-IN"/>
        </w:rPr>
        <w:t>.</w:t>
      </w:r>
    </w:p>
    <w:p w14:paraId="0928D6D1" w14:textId="77777777" w:rsidR="007743F7" w:rsidRDefault="007743F7" w:rsidP="0066288D"/>
    <w:p w14:paraId="5036AC25" w14:textId="77B7B030" w:rsidR="00AF5199" w:rsidRDefault="007743F7" w:rsidP="00AF5199">
      <w:pPr>
        <w:pStyle w:val="Heading2"/>
        <w:rPr>
          <w:b/>
          <w:bCs/>
        </w:rPr>
      </w:pPr>
      <w:r w:rsidRPr="00805338">
        <w:rPr>
          <w:b/>
          <w:bCs/>
        </w:rPr>
        <w:t>Implementation</w:t>
      </w:r>
      <w:r w:rsidR="00B36CFC" w:rsidRPr="00805338">
        <w:rPr>
          <w:b/>
          <w:bCs/>
        </w:rPr>
        <w:t xml:space="preserve"> / Development cycle</w:t>
      </w:r>
      <w:r w:rsidR="0097488D">
        <w:rPr>
          <w:b/>
          <w:bCs/>
        </w:rPr>
        <w:t xml:space="preserve"> ( </w:t>
      </w:r>
      <w:hyperlink r:id="rId8" w:history="1">
        <w:r w:rsidR="00ED4C6A">
          <w:rPr>
            <w:rStyle w:val="Hyperlink"/>
            <w:rFonts w:asciiTheme="minorHAnsi" w:eastAsiaTheme="minorHAnsi" w:hAnsiTheme="minorHAnsi" w:cstheme="minorBidi"/>
            <w:color w:val="B33E3B"/>
            <w:sz w:val="22"/>
            <w:szCs w:val="22"/>
          </w:rPr>
          <w:t>Link for Git Repository</w:t>
        </w:r>
      </w:hyperlink>
      <w:r w:rsidR="0097488D">
        <w:rPr>
          <w:b/>
          <w:bCs/>
        </w:rPr>
        <w:t>)</w:t>
      </w:r>
    </w:p>
    <w:p w14:paraId="5C76E88C" w14:textId="77777777" w:rsidR="00AF5199" w:rsidRPr="00AF5199" w:rsidRDefault="00AF5199" w:rsidP="00AF5199">
      <w:pPr>
        <w:pStyle w:val="ListParagraph"/>
        <w:numPr>
          <w:ilvl w:val="0"/>
          <w:numId w:val="27"/>
        </w:numPr>
        <w:rPr>
          <w:lang w:val="en-IN"/>
        </w:rPr>
      </w:pPr>
      <w:r w:rsidRPr="00AF5199">
        <w:rPr>
          <w:b/>
          <w:bCs/>
          <w:lang w:val="en-IN"/>
        </w:rPr>
        <w:t>Text-to-Image (T2I) Experiments</w:t>
      </w:r>
    </w:p>
    <w:p w14:paraId="58C42C48" w14:textId="77777777" w:rsidR="00AF5199" w:rsidRPr="00AF5199" w:rsidRDefault="00AF5199" w:rsidP="00AF5199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lang w:val="en-IN"/>
        </w:rPr>
        <w:t xml:space="preserve">Conducted initial trials with Hugging Face models such as </w:t>
      </w:r>
      <w:r w:rsidRPr="00AF5199">
        <w:rPr>
          <w:b/>
          <w:bCs/>
          <w:lang w:val="en-IN"/>
        </w:rPr>
        <w:t>Flux Schnell</w:t>
      </w:r>
      <w:r w:rsidRPr="00AF5199">
        <w:rPr>
          <w:lang w:val="en-IN"/>
        </w:rPr>
        <w:t xml:space="preserve"> and </w:t>
      </w:r>
      <w:r w:rsidRPr="00AF5199">
        <w:rPr>
          <w:b/>
          <w:bCs/>
          <w:lang w:val="en-IN"/>
        </w:rPr>
        <w:t>Stable Diffusion</w:t>
      </w:r>
      <w:r w:rsidRPr="00AF5199">
        <w:rPr>
          <w:lang w:val="en-IN"/>
        </w:rPr>
        <w:t xml:space="preserve"> on </w:t>
      </w:r>
      <w:r w:rsidRPr="00AF5199">
        <w:rPr>
          <w:b/>
          <w:bCs/>
          <w:lang w:val="en-IN"/>
        </w:rPr>
        <w:t xml:space="preserve">Google </w:t>
      </w:r>
      <w:proofErr w:type="spellStart"/>
      <w:r w:rsidRPr="00AF5199">
        <w:rPr>
          <w:b/>
          <w:bCs/>
          <w:lang w:val="en-IN"/>
        </w:rPr>
        <w:t>Colab</w:t>
      </w:r>
      <w:proofErr w:type="spellEnd"/>
      <w:r w:rsidRPr="00AF5199">
        <w:rPr>
          <w:lang w:val="en-IN"/>
        </w:rPr>
        <w:t xml:space="preserve"> and </w:t>
      </w:r>
      <w:r w:rsidRPr="00AF5199">
        <w:rPr>
          <w:b/>
          <w:bCs/>
          <w:lang w:val="en-IN"/>
        </w:rPr>
        <w:t>Kaggle</w:t>
      </w:r>
      <w:r w:rsidRPr="00AF5199">
        <w:rPr>
          <w:lang w:val="en-IN"/>
        </w:rPr>
        <w:t>.</w:t>
      </w:r>
    </w:p>
    <w:p w14:paraId="78E3B5CC" w14:textId="77777777" w:rsidR="00AF5199" w:rsidRPr="00AF5199" w:rsidRDefault="00AF5199" w:rsidP="00AF5199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lang w:val="en-IN"/>
        </w:rPr>
        <w:t xml:space="preserve">Encountered </w:t>
      </w:r>
      <w:r w:rsidRPr="00AF5199">
        <w:rPr>
          <w:b/>
          <w:bCs/>
          <w:lang w:val="en-IN"/>
        </w:rPr>
        <w:t>memory constraints</w:t>
      </w:r>
      <w:r w:rsidRPr="00AF5199">
        <w:rPr>
          <w:lang w:val="en-IN"/>
        </w:rPr>
        <w:t xml:space="preserve"> and </w:t>
      </w:r>
      <w:r w:rsidRPr="00AF5199">
        <w:rPr>
          <w:b/>
          <w:bCs/>
          <w:lang w:val="en-IN"/>
        </w:rPr>
        <w:t>high runtimes</w:t>
      </w:r>
      <w:r w:rsidRPr="00AF5199">
        <w:rPr>
          <w:lang w:val="en-IN"/>
        </w:rPr>
        <w:t>, limiting large-scale experimentation.</w:t>
      </w:r>
    </w:p>
    <w:p w14:paraId="52C245AD" w14:textId="77777777" w:rsidR="00AF5199" w:rsidRPr="00AF5199" w:rsidRDefault="00AF5199" w:rsidP="00AF5199">
      <w:pPr>
        <w:pStyle w:val="ListParagraph"/>
        <w:numPr>
          <w:ilvl w:val="0"/>
          <w:numId w:val="27"/>
        </w:numPr>
        <w:rPr>
          <w:lang w:val="en-IN"/>
        </w:rPr>
      </w:pPr>
      <w:r w:rsidRPr="00AF5199">
        <w:rPr>
          <w:b/>
          <w:bCs/>
          <w:lang w:val="en-IN"/>
        </w:rPr>
        <w:t>Stable Diffusion v1.5</w:t>
      </w:r>
    </w:p>
    <w:p w14:paraId="01F7CD5A" w14:textId="452B34B6" w:rsidR="00AF5199" w:rsidRPr="00AF5199" w:rsidRDefault="00AF5199" w:rsidP="00AF5199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lang w:val="en-IN"/>
        </w:rPr>
        <w:t>Selected</w:t>
      </w:r>
      <w:r w:rsidR="008835F5">
        <w:rPr>
          <w:lang w:val="en-IN"/>
        </w:rPr>
        <w:t xml:space="preserve"> SD V1.5</w:t>
      </w:r>
      <w:r w:rsidRPr="00AF5199">
        <w:rPr>
          <w:lang w:val="en-IN"/>
        </w:rPr>
        <w:t xml:space="preserve"> for its relatively faster inference.</w:t>
      </w:r>
    </w:p>
    <w:p w14:paraId="1A8D9E75" w14:textId="77777777" w:rsidR="00AF5199" w:rsidRPr="00AF5199" w:rsidRDefault="00AF5199" w:rsidP="00AF5199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lang w:val="en-IN"/>
        </w:rPr>
        <w:t xml:space="preserve">Performed adequately on </w:t>
      </w:r>
      <w:r w:rsidRPr="00AF5199">
        <w:rPr>
          <w:b/>
          <w:bCs/>
          <w:lang w:val="en-IN"/>
        </w:rPr>
        <w:t>simple prompts</w:t>
      </w:r>
      <w:r w:rsidRPr="00AF5199">
        <w:rPr>
          <w:lang w:val="en-IN"/>
        </w:rPr>
        <w:t xml:space="preserve">, but failed to generate </w:t>
      </w:r>
      <w:r w:rsidRPr="00AF5199">
        <w:rPr>
          <w:b/>
          <w:bCs/>
          <w:lang w:val="en-IN"/>
        </w:rPr>
        <w:t>high-fidelity Indian mythological characters</w:t>
      </w:r>
      <w:r w:rsidRPr="00AF5199">
        <w:rPr>
          <w:lang w:val="en-IN"/>
        </w:rPr>
        <w:t>.</w:t>
      </w:r>
    </w:p>
    <w:p w14:paraId="4604C127" w14:textId="77777777" w:rsidR="00AF5199" w:rsidRPr="00AF5199" w:rsidRDefault="00AF5199" w:rsidP="00AF5199">
      <w:pPr>
        <w:pStyle w:val="ListParagraph"/>
        <w:numPr>
          <w:ilvl w:val="0"/>
          <w:numId w:val="27"/>
        </w:numPr>
        <w:rPr>
          <w:lang w:val="en-IN"/>
        </w:rPr>
      </w:pPr>
      <w:r w:rsidRPr="00AF5199">
        <w:rPr>
          <w:b/>
          <w:bCs/>
          <w:lang w:val="en-IN"/>
        </w:rPr>
        <w:lastRenderedPageBreak/>
        <w:t>LLM-Based Scene Structuring</w:t>
      </w:r>
    </w:p>
    <w:p w14:paraId="3F72CD0F" w14:textId="77777777" w:rsidR="00AF5199" w:rsidRPr="00AF5199" w:rsidRDefault="00AF5199" w:rsidP="00AF5199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lang w:val="en-IN"/>
        </w:rPr>
        <w:t xml:space="preserve">Integrated </w:t>
      </w:r>
      <w:r w:rsidRPr="00AF5199">
        <w:rPr>
          <w:b/>
          <w:bCs/>
          <w:lang w:val="en-IN"/>
        </w:rPr>
        <w:t>Large Language Models (LLMs)</w:t>
      </w:r>
      <w:r w:rsidRPr="00AF5199">
        <w:rPr>
          <w:lang w:val="en-IN"/>
        </w:rPr>
        <w:t xml:space="preserve"> to automatically </w:t>
      </w:r>
      <w:r w:rsidRPr="00AF5199">
        <w:rPr>
          <w:b/>
          <w:bCs/>
          <w:lang w:val="en-IN"/>
        </w:rPr>
        <w:t>segment stories into scenes</w:t>
      </w:r>
      <w:r w:rsidRPr="00AF5199">
        <w:rPr>
          <w:lang w:val="en-IN"/>
        </w:rPr>
        <w:t>.</w:t>
      </w:r>
    </w:p>
    <w:p w14:paraId="323194C3" w14:textId="77777777" w:rsidR="00AF5199" w:rsidRPr="00AF5199" w:rsidRDefault="00AF5199" w:rsidP="00AF5199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lang w:val="en-IN"/>
        </w:rPr>
        <w:t xml:space="preserve">Used </w:t>
      </w:r>
      <w:proofErr w:type="spellStart"/>
      <w:r w:rsidRPr="00AF5199">
        <w:rPr>
          <w:b/>
          <w:bCs/>
          <w:lang w:val="en-IN"/>
        </w:rPr>
        <w:t>MoviePy</w:t>
      </w:r>
      <w:proofErr w:type="spellEnd"/>
      <w:r w:rsidRPr="00AF5199">
        <w:rPr>
          <w:lang w:val="en-IN"/>
        </w:rPr>
        <w:t xml:space="preserve"> for stitching generated images into a sequence, synchronizing them with narration.</w:t>
      </w:r>
    </w:p>
    <w:p w14:paraId="3324CE4A" w14:textId="77777777" w:rsidR="00AF5199" w:rsidRPr="00AF5199" w:rsidRDefault="00AF5199" w:rsidP="00AF5199">
      <w:pPr>
        <w:pStyle w:val="ListParagraph"/>
        <w:numPr>
          <w:ilvl w:val="0"/>
          <w:numId w:val="27"/>
        </w:numPr>
        <w:rPr>
          <w:lang w:val="en-IN"/>
        </w:rPr>
      </w:pPr>
      <w:r w:rsidRPr="00AF5199">
        <w:rPr>
          <w:b/>
          <w:bCs/>
          <w:lang w:val="en-IN"/>
        </w:rPr>
        <w:t>API Exploration</w:t>
      </w:r>
    </w:p>
    <w:p w14:paraId="260AB15F" w14:textId="205F1DCF" w:rsidR="00AF5199" w:rsidRPr="00AF5199" w:rsidRDefault="00AF5199" w:rsidP="00AF5199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lang w:val="en-IN"/>
        </w:rPr>
        <w:t xml:space="preserve">Evaluated </w:t>
      </w:r>
      <w:r w:rsidRPr="00AF5199">
        <w:rPr>
          <w:b/>
          <w:bCs/>
          <w:lang w:val="en-IN"/>
        </w:rPr>
        <w:t>Google Gemini 2.0 Flash APIs</w:t>
      </w:r>
      <w:r w:rsidRPr="00AF5199">
        <w:rPr>
          <w:lang w:val="en-IN"/>
        </w:rPr>
        <w:t xml:space="preserve">, which produced </w:t>
      </w:r>
      <w:r w:rsidRPr="00AF5199">
        <w:rPr>
          <w:b/>
          <w:bCs/>
          <w:lang w:val="en-IN"/>
        </w:rPr>
        <w:t xml:space="preserve">better-quality </w:t>
      </w:r>
      <w:r w:rsidR="008835F5">
        <w:rPr>
          <w:b/>
          <w:bCs/>
          <w:lang w:val="en-IN"/>
        </w:rPr>
        <w:t xml:space="preserve">images for </w:t>
      </w:r>
      <w:r w:rsidRPr="00AF5199">
        <w:rPr>
          <w:b/>
          <w:bCs/>
          <w:lang w:val="en-IN"/>
        </w:rPr>
        <w:t>mythological characters</w:t>
      </w:r>
      <w:r w:rsidRPr="00AF5199">
        <w:rPr>
          <w:lang w:val="en-IN"/>
        </w:rPr>
        <w:t>.</w:t>
      </w:r>
    </w:p>
    <w:p w14:paraId="03433DBE" w14:textId="29F4C2A5" w:rsidR="00AF5199" w:rsidRPr="00AF5199" w:rsidRDefault="00AF5199" w:rsidP="00AF5199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lang w:val="en-IN"/>
        </w:rPr>
        <w:t xml:space="preserve">Access was discontinued (free tier </w:t>
      </w:r>
      <w:r w:rsidR="008835F5">
        <w:rPr>
          <w:lang w:val="en-IN"/>
        </w:rPr>
        <w:t xml:space="preserve">access was removed </w:t>
      </w:r>
      <w:r w:rsidRPr="00AF5199">
        <w:rPr>
          <w:lang w:val="en-IN"/>
        </w:rPr>
        <w:t>post Sept 26).</w:t>
      </w:r>
    </w:p>
    <w:p w14:paraId="45A4464A" w14:textId="77777777" w:rsidR="00AF5199" w:rsidRPr="00AF5199" w:rsidRDefault="00AF5199" w:rsidP="00AF5199">
      <w:pPr>
        <w:pStyle w:val="ListParagraph"/>
        <w:numPr>
          <w:ilvl w:val="0"/>
          <w:numId w:val="27"/>
        </w:numPr>
        <w:rPr>
          <w:lang w:val="en-IN"/>
        </w:rPr>
      </w:pPr>
      <w:r w:rsidRPr="00AF5199">
        <w:rPr>
          <w:b/>
          <w:bCs/>
          <w:lang w:val="en-IN"/>
        </w:rPr>
        <w:t>Final Image Generation Pipeline</w:t>
      </w:r>
    </w:p>
    <w:p w14:paraId="2FA54D93" w14:textId="2065A216" w:rsidR="00AF5199" w:rsidRPr="00AF5199" w:rsidRDefault="00AF5199" w:rsidP="00AF5199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lang w:val="en-IN"/>
        </w:rPr>
        <w:t xml:space="preserve">Migrated to </w:t>
      </w:r>
      <w:r w:rsidRPr="00AF5199">
        <w:rPr>
          <w:b/>
          <w:bCs/>
          <w:lang w:val="en-IN"/>
        </w:rPr>
        <w:t>Google Imagen 3.0 APIs</w:t>
      </w:r>
      <w:r w:rsidRPr="00AF5199">
        <w:rPr>
          <w:lang w:val="en-IN"/>
        </w:rPr>
        <w:t>, which provide:</w:t>
      </w:r>
      <w:r>
        <w:rPr>
          <w:lang w:val="en-IN"/>
        </w:rPr>
        <w:t xml:space="preserve"> </w:t>
      </w:r>
      <w:r w:rsidRPr="00AF5199">
        <w:rPr>
          <w:lang w:val="en-IN"/>
        </w:rPr>
        <w:t xml:space="preserve">A </w:t>
      </w:r>
      <w:r w:rsidRPr="00AF5199">
        <w:rPr>
          <w:b/>
          <w:bCs/>
          <w:lang w:val="en-IN"/>
        </w:rPr>
        <w:t>free tier</w:t>
      </w:r>
      <w:r w:rsidRPr="00AF5199">
        <w:rPr>
          <w:lang w:val="en-IN"/>
        </w:rPr>
        <w:t xml:space="preserve"> for experimentation.</w:t>
      </w:r>
    </w:p>
    <w:p w14:paraId="739DC63C" w14:textId="77777777" w:rsidR="00AF5199" w:rsidRPr="00AF5199" w:rsidRDefault="00AF5199" w:rsidP="00AF5199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b/>
          <w:bCs/>
          <w:lang w:val="en-IN"/>
        </w:rPr>
        <w:t>Consistent, high-quality images</w:t>
      </w:r>
      <w:r w:rsidRPr="00AF5199">
        <w:rPr>
          <w:lang w:val="en-IN"/>
        </w:rPr>
        <w:t xml:space="preserve"> across mythological themes.</w:t>
      </w:r>
    </w:p>
    <w:p w14:paraId="06CAD0BB" w14:textId="77777777" w:rsidR="00AF5199" w:rsidRPr="00AF5199" w:rsidRDefault="00AF5199" w:rsidP="00AF5199">
      <w:pPr>
        <w:pStyle w:val="ListParagraph"/>
        <w:numPr>
          <w:ilvl w:val="0"/>
          <w:numId w:val="27"/>
        </w:numPr>
        <w:rPr>
          <w:lang w:val="en-IN"/>
        </w:rPr>
      </w:pPr>
      <w:r w:rsidRPr="00AF5199">
        <w:rPr>
          <w:b/>
          <w:bCs/>
          <w:lang w:val="en-IN"/>
        </w:rPr>
        <w:t>Narration and Text-to-Speech (TTS)</w:t>
      </w:r>
    </w:p>
    <w:p w14:paraId="2DB63CD3" w14:textId="77777777" w:rsidR="00AF5199" w:rsidRPr="00AF5199" w:rsidRDefault="00AF5199" w:rsidP="00AF5199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lang w:val="en-IN"/>
        </w:rPr>
        <w:t xml:space="preserve">Added </w:t>
      </w:r>
      <w:r w:rsidRPr="00AF5199">
        <w:rPr>
          <w:b/>
          <w:bCs/>
          <w:lang w:val="en-IN"/>
        </w:rPr>
        <w:t>Google TTS (</w:t>
      </w:r>
      <w:proofErr w:type="spellStart"/>
      <w:r w:rsidRPr="00AF5199">
        <w:rPr>
          <w:b/>
          <w:bCs/>
          <w:lang w:val="en-IN"/>
        </w:rPr>
        <w:t>gTTS</w:t>
      </w:r>
      <w:proofErr w:type="spellEnd"/>
      <w:r w:rsidRPr="00AF5199">
        <w:rPr>
          <w:b/>
          <w:bCs/>
          <w:lang w:val="en-IN"/>
        </w:rPr>
        <w:t>)</w:t>
      </w:r>
      <w:r w:rsidRPr="00AF5199">
        <w:rPr>
          <w:lang w:val="en-IN"/>
        </w:rPr>
        <w:t xml:space="preserve"> for narration, supporting:</w:t>
      </w:r>
    </w:p>
    <w:p w14:paraId="4348288B" w14:textId="77777777" w:rsidR="00AF5199" w:rsidRPr="00AF5199" w:rsidRDefault="00AF5199" w:rsidP="00AF5199">
      <w:pPr>
        <w:pStyle w:val="ListParagraph"/>
        <w:numPr>
          <w:ilvl w:val="2"/>
          <w:numId w:val="27"/>
        </w:numPr>
        <w:rPr>
          <w:lang w:val="en-IN"/>
        </w:rPr>
      </w:pPr>
      <w:r w:rsidRPr="00AF5199">
        <w:rPr>
          <w:b/>
          <w:bCs/>
          <w:lang w:val="en-IN"/>
        </w:rPr>
        <w:t>English (Indian accent)</w:t>
      </w:r>
    </w:p>
    <w:p w14:paraId="424837AF" w14:textId="77777777" w:rsidR="00AF5199" w:rsidRPr="00AF5199" w:rsidRDefault="00AF5199" w:rsidP="00AF5199">
      <w:pPr>
        <w:pStyle w:val="ListParagraph"/>
        <w:numPr>
          <w:ilvl w:val="2"/>
          <w:numId w:val="27"/>
        </w:numPr>
        <w:rPr>
          <w:lang w:val="en-IN"/>
        </w:rPr>
      </w:pPr>
      <w:r w:rsidRPr="00AF5199">
        <w:rPr>
          <w:b/>
          <w:bCs/>
          <w:lang w:val="en-IN"/>
        </w:rPr>
        <w:t>Kannada</w:t>
      </w:r>
    </w:p>
    <w:p w14:paraId="678D1096" w14:textId="77777777" w:rsidR="00AF5199" w:rsidRPr="00AF5199" w:rsidRDefault="00AF5199" w:rsidP="00BD500E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lang w:val="en-IN"/>
        </w:rPr>
        <w:t xml:space="preserve">Integrated </w:t>
      </w:r>
      <w:proofErr w:type="spellStart"/>
      <w:r w:rsidRPr="00AF5199">
        <w:rPr>
          <w:b/>
          <w:bCs/>
          <w:lang w:val="en-IN"/>
        </w:rPr>
        <w:t>ElevenLabs</w:t>
      </w:r>
      <w:proofErr w:type="spellEnd"/>
      <w:r w:rsidRPr="00AF5199">
        <w:rPr>
          <w:b/>
          <w:bCs/>
          <w:lang w:val="en-IN"/>
        </w:rPr>
        <w:t xml:space="preserve"> APIs</w:t>
      </w:r>
      <w:r w:rsidRPr="00AF5199">
        <w:rPr>
          <w:lang w:val="en-IN"/>
        </w:rPr>
        <w:t xml:space="preserve"> to overcome flat, robotic tones of </w:t>
      </w:r>
      <w:proofErr w:type="spellStart"/>
      <w:r w:rsidRPr="00AF5199">
        <w:rPr>
          <w:lang w:val="en-IN"/>
        </w:rPr>
        <w:t>gTTS</w:t>
      </w:r>
      <w:proofErr w:type="spellEnd"/>
      <w:r w:rsidRPr="00AF5199">
        <w:rPr>
          <w:lang w:val="en-IN"/>
        </w:rPr>
        <w:t>.</w:t>
      </w:r>
    </w:p>
    <w:p w14:paraId="29C2266E" w14:textId="77777777" w:rsidR="00AF5199" w:rsidRPr="00AF5199" w:rsidRDefault="00AF5199" w:rsidP="00BD500E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lang w:val="en-IN"/>
        </w:rPr>
        <w:t xml:space="preserve">Neural voices from </w:t>
      </w:r>
      <w:proofErr w:type="spellStart"/>
      <w:r w:rsidRPr="00AF5199">
        <w:rPr>
          <w:lang w:val="en-IN"/>
        </w:rPr>
        <w:t>ElevenLabs</w:t>
      </w:r>
      <w:proofErr w:type="spellEnd"/>
      <w:r w:rsidRPr="00AF5199">
        <w:rPr>
          <w:lang w:val="en-IN"/>
        </w:rPr>
        <w:t xml:space="preserve"> provided </w:t>
      </w:r>
      <w:r w:rsidRPr="00AF5199">
        <w:rPr>
          <w:b/>
          <w:bCs/>
          <w:lang w:val="en-IN"/>
        </w:rPr>
        <w:t>more natural speech quality</w:t>
      </w:r>
      <w:r w:rsidRPr="00AF5199">
        <w:rPr>
          <w:lang w:val="en-IN"/>
        </w:rPr>
        <w:t>.</w:t>
      </w:r>
    </w:p>
    <w:p w14:paraId="18491EEF" w14:textId="77777777" w:rsidR="00AF5199" w:rsidRPr="00AF5199" w:rsidRDefault="00AF5199" w:rsidP="00AF5199">
      <w:pPr>
        <w:pStyle w:val="ListParagraph"/>
        <w:numPr>
          <w:ilvl w:val="0"/>
          <w:numId w:val="27"/>
        </w:numPr>
        <w:rPr>
          <w:lang w:val="en-IN"/>
        </w:rPr>
      </w:pPr>
      <w:r w:rsidRPr="00AF5199">
        <w:rPr>
          <w:b/>
          <w:bCs/>
          <w:lang w:val="en-IN"/>
        </w:rPr>
        <w:t>Animation Layer</w:t>
      </w:r>
    </w:p>
    <w:p w14:paraId="4834698D" w14:textId="2BFF8AB2" w:rsidR="00AF5199" w:rsidRPr="00AF5199" w:rsidRDefault="00AF5199" w:rsidP="00BD500E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lang w:val="en-IN"/>
        </w:rPr>
        <w:t xml:space="preserve">Implemented cinematic effects using </w:t>
      </w:r>
      <w:proofErr w:type="spellStart"/>
      <w:r w:rsidRPr="00AF5199">
        <w:rPr>
          <w:b/>
          <w:bCs/>
          <w:lang w:val="en-IN"/>
        </w:rPr>
        <w:t>MoviePy</w:t>
      </w:r>
      <w:proofErr w:type="spellEnd"/>
      <w:r w:rsidRPr="00AF5199">
        <w:rPr>
          <w:lang w:val="en-IN"/>
        </w:rPr>
        <w:t>:</w:t>
      </w:r>
      <w:r w:rsidR="00BD500E">
        <w:rPr>
          <w:lang w:val="en-IN"/>
        </w:rPr>
        <w:t xml:space="preserve"> Zoom in/</w:t>
      </w:r>
      <w:r w:rsidR="008835F5">
        <w:rPr>
          <w:lang w:val="en-IN"/>
        </w:rPr>
        <w:t>out,</w:t>
      </w:r>
      <w:r w:rsidR="00BD500E">
        <w:rPr>
          <w:lang w:val="en-IN"/>
        </w:rPr>
        <w:t xml:space="preserve"> Pan</w:t>
      </w:r>
    </w:p>
    <w:p w14:paraId="4ABB5513" w14:textId="77777777" w:rsidR="00AF5199" w:rsidRPr="00AF5199" w:rsidRDefault="00AF5199" w:rsidP="00AF5199">
      <w:pPr>
        <w:pStyle w:val="ListParagraph"/>
        <w:numPr>
          <w:ilvl w:val="0"/>
          <w:numId w:val="27"/>
        </w:numPr>
        <w:rPr>
          <w:lang w:val="en-IN"/>
        </w:rPr>
      </w:pPr>
      <w:r w:rsidRPr="00AF5199">
        <w:rPr>
          <w:b/>
          <w:bCs/>
          <w:lang w:val="en-IN"/>
        </w:rPr>
        <w:t>Subtitles and Captions</w:t>
      </w:r>
    </w:p>
    <w:p w14:paraId="0FBBA8E0" w14:textId="77777777" w:rsidR="00AF5199" w:rsidRDefault="00AF5199" w:rsidP="00BD500E">
      <w:pPr>
        <w:pStyle w:val="ListParagraph"/>
        <w:numPr>
          <w:ilvl w:val="1"/>
          <w:numId w:val="27"/>
        </w:numPr>
        <w:rPr>
          <w:lang w:val="en-IN"/>
        </w:rPr>
      </w:pPr>
      <w:r w:rsidRPr="00AF5199">
        <w:rPr>
          <w:lang w:val="en-IN"/>
        </w:rPr>
        <w:t xml:space="preserve">Incorporated subtitle/caption overlay with </w:t>
      </w:r>
      <w:r w:rsidRPr="00AF5199">
        <w:rPr>
          <w:b/>
          <w:bCs/>
          <w:lang w:val="en-IN"/>
        </w:rPr>
        <w:t>Python Imaging Library (PIL)</w:t>
      </w:r>
      <w:r w:rsidRPr="00AF5199">
        <w:rPr>
          <w:lang w:val="en-IN"/>
        </w:rPr>
        <w:t xml:space="preserve"> for accessibility and improved user engagement</w:t>
      </w:r>
    </w:p>
    <w:p w14:paraId="04BBF466" w14:textId="77777777" w:rsidR="00BD500E" w:rsidRDefault="00BD500E" w:rsidP="00BD500E">
      <w:pPr>
        <w:rPr>
          <w:b/>
          <w:bCs/>
          <w:lang w:val="en-IN"/>
        </w:rPr>
      </w:pPr>
    </w:p>
    <w:p w14:paraId="1B541B93" w14:textId="4DF08B2E" w:rsidR="00BD500E" w:rsidRPr="00805338" w:rsidRDefault="00BD500E" w:rsidP="00BD500E">
      <w:pPr>
        <w:pStyle w:val="Heading2"/>
        <w:rPr>
          <w:b/>
          <w:bCs/>
        </w:rPr>
      </w:pPr>
      <w:r w:rsidRPr="00805338">
        <w:rPr>
          <w:b/>
          <w:bCs/>
        </w:rPr>
        <w:t>Results &amp; Observations</w:t>
      </w:r>
    </w:p>
    <w:p w14:paraId="4955A39D" w14:textId="139086E5" w:rsidR="00BD500E" w:rsidRPr="00BD500E" w:rsidRDefault="00BD500E" w:rsidP="00BD500E">
      <w:pPr>
        <w:pStyle w:val="ListParagraph"/>
        <w:numPr>
          <w:ilvl w:val="0"/>
          <w:numId w:val="29"/>
        </w:numPr>
        <w:rPr>
          <w:lang w:val="en-IN"/>
        </w:rPr>
      </w:pPr>
      <w:r w:rsidRPr="00BD500E">
        <w:t>Generated quality videos for 10–12 mythological stories</w:t>
      </w:r>
      <w:r w:rsidR="00F2133E">
        <w:t>, in an execution time of around 2- 3 minutes, for each story</w:t>
      </w:r>
      <w:r w:rsidRPr="00BD500E">
        <w:t xml:space="preserve"> (</w:t>
      </w:r>
      <w:r w:rsidRPr="00BD500E">
        <w:rPr>
          <w:i/>
          <w:iCs/>
        </w:rPr>
        <w:t>*Ramayana*</w:t>
      </w:r>
      <w:r w:rsidRPr="00BD500E">
        <w:t xml:space="preserve">, </w:t>
      </w:r>
      <w:r w:rsidRPr="00BD500E">
        <w:rPr>
          <w:i/>
          <w:iCs/>
        </w:rPr>
        <w:t>*Mahabharata*</w:t>
      </w:r>
      <w:r w:rsidRPr="00BD500E">
        <w:t>).</w:t>
      </w:r>
    </w:p>
    <w:p w14:paraId="7572AAE7" w14:textId="77777777" w:rsidR="00BD500E" w:rsidRPr="00BD500E" w:rsidRDefault="00BD500E" w:rsidP="00BD500E">
      <w:pPr>
        <w:pStyle w:val="ListParagraph"/>
        <w:numPr>
          <w:ilvl w:val="0"/>
          <w:numId w:val="29"/>
        </w:numPr>
        <w:rPr>
          <w:lang w:val="en-IN"/>
        </w:rPr>
      </w:pPr>
      <w:r w:rsidRPr="00BD500E">
        <w:t>Narration with an Indian accent and captions integrates well with visuals.</w:t>
      </w:r>
    </w:p>
    <w:p w14:paraId="4B135D33" w14:textId="77777777" w:rsidR="00BD500E" w:rsidRPr="00BD500E" w:rsidRDefault="00BD500E" w:rsidP="00BD500E">
      <w:pPr>
        <w:pStyle w:val="ListParagraph"/>
        <w:numPr>
          <w:ilvl w:val="0"/>
          <w:numId w:val="29"/>
        </w:numPr>
        <w:rPr>
          <w:lang w:val="en-IN"/>
        </w:rPr>
      </w:pPr>
      <w:r w:rsidRPr="00BD500E">
        <w:t>Cloud APIs ensure stability, speed, and ease of use.</w:t>
      </w:r>
    </w:p>
    <w:p w14:paraId="40EB3BFA" w14:textId="77777777" w:rsidR="00BD500E" w:rsidRPr="00BD500E" w:rsidRDefault="00BD500E" w:rsidP="00BD500E">
      <w:pPr>
        <w:pStyle w:val="ListParagraph"/>
        <w:numPr>
          <w:ilvl w:val="0"/>
          <w:numId w:val="29"/>
        </w:numPr>
        <w:rPr>
          <w:lang w:val="en-IN"/>
        </w:rPr>
      </w:pPr>
      <w:r w:rsidRPr="00BD500E">
        <w:t>Free-tier APIs used, makes it easy for everyone to use.</w:t>
      </w:r>
    </w:p>
    <w:p w14:paraId="06F618A5" w14:textId="3112567A" w:rsidR="00BD500E" w:rsidRPr="00C522ED" w:rsidRDefault="00BD500E" w:rsidP="00C522ED">
      <w:pPr>
        <w:pStyle w:val="ListParagraph"/>
        <w:numPr>
          <w:ilvl w:val="0"/>
          <w:numId w:val="29"/>
        </w:numPr>
      </w:pPr>
      <w:r>
        <w:t>Demo</w:t>
      </w:r>
      <w:r w:rsidR="00C522ED">
        <w:t xml:space="preserve"> and sample outputs shared </w:t>
      </w:r>
      <w:r w:rsidR="00ED4C6A">
        <w:t>at:</w:t>
      </w:r>
      <w:r w:rsidR="00C522ED">
        <w:t xml:space="preserve"> </w:t>
      </w:r>
      <w:hyperlink r:id="rId9" w:history="1">
        <w:r w:rsidR="00C522ED" w:rsidRPr="00C522ED">
          <w:rPr>
            <w:rStyle w:val="Hyperlink"/>
          </w:rPr>
          <w:t>li</w:t>
        </w:r>
        <w:r w:rsidR="00C522ED" w:rsidRPr="00C522ED">
          <w:rPr>
            <w:rStyle w:val="Hyperlink"/>
          </w:rPr>
          <w:t>n</w:t>
        </w:r>
        <w:r w:rsidR="00C522ED" w:rsidRPr="00C522ED">
          <w:rPr>
            <w:rStyle w:val="Hyperlink"/>
          </w:rPr>
          <w:t>k</w:t>
        </w:r>
      </w:hyperlink>
    </w:p>
    <w:p w14:paraId="072D9B85" w14:textId="77777777" w:rsidR="00BD500E" w:rsidRDefault="00BD500E" w:rsidP="00BD500E">
      <w:pPr>
        <w:pStyle w:val="ListParagraph"/>
        <w:rPr>
          <w:lang w:val="en-IN"/>
        </w:rPr>
      </w:pPr>
    </w:p>
    <w:p w14:paraId="41ADA778" w14:textId="39A4C6F1" w:rsidR="00BD500E" w:rsidRPr="00805338" w:rsidRDefault="00BD500E" w:rsidP="00BD500E">
      <w:pPr>
        <w:pStyle w:val="Heading2"/>
        <w:rPr>
          <w:b/>
          <w:bCs/>
        </w:rPr>
      </w:pPr>
      <w:r w:rsidRPr="00805338">
        <w:rPr>
          <w:b/>
          <w:bCs/>
        </w:rPr>
        <w:t>Conclusion &amp; Future Work</w:t>
      </w:r>
    </w:p>
    <w:p w14:paraId="53119F4F" w14:textId="77777777" w:rsidR="00BD500E" w:rsidRPr="00BD500E" w:rsidRDefault="00BD500E" w:rsidP="00BD500E">
      <w:pPr>
        <w:pStyle w:val="ListParagraph"/>
        <w:numPr>
          <w:ilvl w:val="0"/>
          <w:numId w:val="30"/>
        </w:numPr>
        <w:rPr>
          <w:lang w:val="en-IN"/>
        </w:rPr>
      </w:pPr>
      <w:r w:rsidRPr="00BD500E">
        <w:rPr>
          <w:b/>
          <w:bCs/>
        </w:rPr>
        <w:t>Summary of Contributions</w:t>
      </w:r>
    </w:p>
    <w:p w14:paraId="66196A9F" w14:textId="77777777" w:rsidR="00BD500E" w:rsidRPr="00BD500E" w:rsidRDefault="00BD500E" w:rsidP="00BD500E">
      <w:pPr>
        <w:pStyle w:val="ListParagraph"/>
        <w:numPr>
          <w:ilvl w:val="1"/>
          <w:numId w:val="30"/>
        </w:numPr>
        <w:rPr>
          <w:lang w:val="en-IN"/>
        </w:rPr>
      </w:pPr>
      <w:r w:rsidRPr="00BD500E">
        <w:t>Developed a system to transform mythological stories into short narrated videos with captions.</w:t>
      </w:r>
    </w:p>
    <w:p w14:paraId="781C3631" w14:textId="77777777" w:rsidR="00BD500E" w:rsidRPr="00BD500E" w:rsidRDefault="00BD500E" w:rsidP="00BD500E">
      <w:pPr>
        <w:pStyle w:val="ListParagraph"/>
        <w:numPr>
          <w:ilvl w:val="1"/>
          <w:numId w:val="30"/>
        </w:numPr>
        <w:rPr>
          <w:lang w:val="en-IN"/>
        </w:rPr>
      </w:pPr>
      <w:r w:rsidRPr="00BD500E">
        <w:t>Integrated image generation, TTS narration (English &amp; Kannada), animation, and subtitles into a unified pipeline.</w:t>
      </w:r>
    </w:p>
    <w:p w14:paraId="6D57ED3C" w14:textId="77777777" w:rsidR="00BD500E" w:rsidRPr="00BD500E" w:rsidRDefault="00BD500E" w:rsidP="00BD500E">
      <w:pPr>
        <w:pStyle w:val="ListParagraph"/>
        <w:numPr>
          <w:ilvl w:val="1"/>
          <w:numId w:val="30"/>
        </w:numPr>
        <w:rPr>
          <w:lang w:val="en-IN"/>
        </w:rPr>
      </w:pPr>
      <w:r w:rsidRPr="00BD500E">
        <w:t>Ensured accessibility by relying on free-tier cloud APIs.</w:t>
      </w:r>
    </w:p>
    <w:p w14:paraId="61350550" w14:textId="77777777" w:rsidR="00BD500E" w:rsidRPr="00BD500E" w:rsidRDefault="00BD500E" w:rsidP="00BD500E">
      <w:pPr>
        <w:pStyle w:val="ListParagraph"/>
        <w:numPr>
          <w:ilvl w:val="0"/>
          <w:numId w:val="30"/>
        </w:numPr>
        <w:rPr>
          <w:lang w:val="en-IN"/>
        </w:rPr>
      </w:pPr>
      <w:r w:rsidRPr="00BD500E">
        <w:rPr>
          <w:b/>
          <w:bCs/>
          <w:lang w:val="en-IN"/>
        </w:rPr>
        <w:t>Scope for Improvement</w:t>
      </w:r>
    </w:p>
    <w:p w14:paraId="4A19CB44" w14:textId="0517A718" w:rsidR="00BD500E" w:rsidRPr="00BD500E" w:rsidRDefault="00BD500E" w:rsidP="00BD500E">
      <w:pPr>
        <w:pStyle w:val="ListParagraph"/>
        <w:numPr>
          <w:ilvl w:val="1"/>
          <w:numId w:val="30"/>
        </w:numPr>
        <w:rPr>
          <w:lang w:val="en-IN"/>
        </w:rPr>
      </w:pPr>
      <w:r w:rsidRPr="00BD500E">
        <w:rPr>
          <w:lang w:val="en-IN"/>
        </w:rPr>
        <w:t>Broaden language support and adopt more natural neural voices (e.g., AI4Bharat, Bhashini</w:t>
      </w:r>
      <w:r w:rsidR="001865CD">
        <w:rPr>
          <w:lang w:val="en-IN"/>
        </w:rPr>
        <w:t xml:space="preserve"> APIs</w:t>
      </w:r>
      <w:r w:rsidRPr="00BD500E">
        <w:rPr>
          <w:lang w:val="en-IN"/>
        </w:rPr>
        <w:t>).</w:t>
      </w:r>
    </w:p>
    <w:p w14:paraId="5A97DD8C" w14:textId="77777777" w:rsidR="00BD500E" w:rsidRPr="00BD500E" w:rsidRDefault="00BD500E" w:rsidP="00BD500E">
      <w:pPr>
        <w:pStyle w:val="ListParagraph"/>
        <w:numPr>
          <w:ilvl w:val="1"/>
          <w:numId w:val="30"/>
        </w:numPr>
        <w:rPr>
          <w:lang w:val="en-IN"/>
        </w:rPr>
      </w:pPr>
      <w:r w:rsidRPr="00BD500E">
        <w:rPr>
          <w:lang w:val="en-IN"/>
        </w:rPr>
        <w:t>Improve character consistency across generated images.</w:t>
      </w:r>
    </w:p>
    <w:p w14:paraId="0F1B28A4" w14:textId="77777777" w:rsidR="00BD500E" w:rsidRPr="00BD500E" w:rsidRDefault="00BD500E" w:rsidP="00BD500E">
      <w:pPr>
        <w:pStyle w:val="ListParagraph"/>
        <w:numPr>
          <w:ilvl w:val="1"/>
          <w:numId w:val="30"/>
        </w:numPr>
        <w:rPr>
          <w:lang w:val="en-IN"/>
        </w:rPr>
      </w:pPr>
      <w:r w:rsidRPr="00BD500E">
        <w:rPr>
          <w:lang w:val="en-IN"/>
        </w:rPr>
        <w:t>Extend testing to lesser-known mythological stories and characters.</w:t>
      </w:r>
    </w:p>
    <w:p w14:paraId="59B79107" w14:textId="5DDCD8C4" w:rsidR="00AF5199" w:rsidRPr="00805338" w:rsidRDefault="00DD5BAB" w:rsidP="00DD5BAB">
      <w:pPr>
        <w:pStyle w:val="Heading2"/>
        <w:rPr>
          <w:b/>
          <w:bCs/>
        </w:rPr>
      </w:pPr>
      <w:r w:rsidRPr="00805338">
        <w:rPr>
          <w:b/>
          <w:bCs/>
        </w:rPr>
        <w:t>Acknowledgements</w:t>
      </w:r>
    </w:p>
    <w:p w14:paraId="26C6F5F2" w14:textId="15205F76" w:rsidR="00DD5BAB" w:rsidRPr="007743F7" w:rsidRDefault="00805338" w:rsidP="00BD500E">
      <w:pPr>
        <w:pStyle w:val="ListParagraph"/>
      </w:pPr>
      <w:r w:rsidRPr="00805338">
        <w:t>I sincerely thank Sudarshan Sir, Karthik Sir, and the entire Minor in AI team for their guidance and support in helping me successfully complete this project</w:t>
      </w:r>
    </w:p>
    <w:sectPr w:rsidR="00DD5BAB" w:rsidRPr="0077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962EAA"/>
    <w:multiLevelType w:val="hybridMultilevel"/>
    <w:tmpl w:val="C6762C6A"/>
    <w:lvl w:ilvl="0" w:tplc="5BCC21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C634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451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EDB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04F5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498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02B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A013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78AC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E51EF8"/>
    <w:multiLevelType w:val="hybridMultilevel"/>
    <w:tmpl w:val="76FC07FA"/>
    <w:lvl w:ilvl="0" w:tplc="5D26E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47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8E2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3AE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6B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C8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49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329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3E7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9A3C9D"/>
    <w:multiLevelType w:val="hybridMultilevel"/>
    <w:tmpl w:val="3594DA5C"/>
    <w:lvl w:ilvl="0" w:tplc="74320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CB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AF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A0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EA2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0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4A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69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6F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95B6CF1"/>
    <w:multiLevelType w:val="hybridMultilevel"/>
    <w:tmpl w:val="6B30A130"/>
    <w:lvl w:ilvl="0" w:tplc="5E72C9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278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62A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E89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B46C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E70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3CC1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86FC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45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1018D3"/>
    <w:multiLevelType w:val="multilevel"/>
    <w:tmpl w:val="24B0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153AE"/>
    <w:multiLevelType w:val="hybridMultilevel"/>
    <w:tmpl w:val="BE50B3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04B608C"/>
    <w:multiLevelType w:val="hybridMultilevel"/>
    <w:tmpl w:val="0C5C8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39F6240"/>
    <w:multiLevelType w:val="multilevel"/>
    <w:tmpl w:val="D9C4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0CB1E4F"/>
    <w:multiLevelType w:val="hybridMultilevel"/>
    <w:tmpl w:val="DA742C38"/>
    <w:lvl w:ilvl="0" w:tplc="AA82B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72D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A6A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C2D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E04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F6C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F48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4C2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CE8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E511FF"/>
    <w:multiLevelType w:val="hybridMultilevel"/>
    <w:tmpl w:val="1F7E854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C30017"/>
    <w:multiLevelType w:val="hybridMultilevel"/>
    <w:tmpl w:val="9140EB0A"/>
    <w:lvl w:ilvl="0" w:tplc="8356200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56712727">
    <w:abstractNumId w:val="27"/>
  </w:num>
  <w:num w:numId="2" w16cid:durableId="737896895">
    <w:abstractNumId w:val="14"/>
  </w:num>
  <w:num w:numId="3" w16cid:durableId="1456218279">
    <w:abstractNumId w:val="10"/>
  </w:num>
  <w:num w:numId="4" w16cid:durableId="904411125">
    <w:abstractNumId w:val="30"/>
  </w:num>
  <w:num w:numId="5" w16cid:durableId="1180198721">
    <w:abstractNumId w:val="15"/>
  </w:num>
  <w:num w:numId="6" w16cid:durableId="711269037">
    <w:abstractNumId w:val="23"/>
  </w:num>
  <w:num w:numId="7" w16cid:durableId="1622030011">
    <w:abstractNumId w:val="26"/>
  </w:num>
  <w:num w:numId="8" w16cid:durableId="1698962515">
    <w:abstractNumId w:val="9"/>
  </w:num>
  <w:num w:numId="9" w16cid:durableId="822088235">
    <w:abstractNumId w:val="7"/>
  </w:num>
  <w:num w:numId="10" w16cid:durableId="121458085">
    <w:abstractNumId w:val="6"/>
  </w:num>
  <w:num w:numId="11" w16cid:durableId="982929371">
    <w:abstractNumId w:val="5"/>
  </w:num>
  <w:num w:numId="12" w16cid:durableId="160004044">
    <w:abstractNumId w:val="4"/>
  </w:num>
  <w:num w:numId="13" w16cid:durableId="2081906395">
    <w:abstractNumId w:val="8"/>
  </w:num>
  <w:num w:numId="14" w16cid:durableId="1270162622">
    <w:abstractNumId w:val="3"/>
  </w:num>
  <w:num w:numId="15" w16cid:durableId="2070298497">
    <w:abstractNumId w:val="2"/>
  </w:num>
  <w:num w:numId="16" w16cid:durableId="771970276">
    <w:abstractNumId w:val="1"/>
  </w:num>
  <w:num w:numId="17" w16cid:durableId="356658111">
    <w:abstractNumId w:val="0"/>
  </w:num>
  <w:num w:numId="18" w16cid:durableId="791245921">
    <w:abstractNumId w:val="20"/>
  </w:num>
  <w:num w:numId="19" w16cid:durableId="1561137727">
    <w:abstractNumId w:val="21"/>
  </w:num>
  <w:num w:numId="20" w16cid:durableId="1655597194">
    <w:abstractNumId w:val="28"/>
  </w:num>
  <w:num w:numId="21" w16cid:durableId="91971999">
    <w:abstractNumId w:val="25"/>
  </w:num>
  <w:num w:numId="22" w16cid:durableId="376976334">
    <w:abstractNumId w:val="13"/>
  </w:num>
  <w:num w:numId="23" w16cid:durableId="615526939">
    <w:abstractNumId w:val="33"/>
  </w:num>
  <w:num w:numId="24" w16cid:durableId="164634845">
    <w:abstractNumId w:val="16"/>
  </w:num>
  <w:num w:numId="25" w16cid:durableId="2108498305">
    <w:abstractNumId w:val="12"/>
  </w:num>
  <w:num w:numId="26" w16cid:durableId="1581523841">
    <w:abstractNumId w:val="17"/>
  </w:num>
  <w:num w:numId="27" w16cid:durableId="1924991427">
    <w:abstractNumId w:val="22"/>
  </w:num>
  <w:num w:numId="28" w16cid:durableId="124278762">
    <w:abstractNumId w:val="24"/>
  </w:num>
  <w:num w:numId="29" w16cid:durableId="527915166">
    <w:abstractNumId w:val="29"/>
  </w:num>
  <w:num w:numId="30" w16cid:durableId="64647809">
    <w:abstractNumId w:val="11"/>
  </w:num>
  <w:num w:numId="31" w16cid:durableId="406849358">
    <w:abstractNumId w:val="31"/>
  </w:num>
  <w:num w:numId="32" w16cid:durableId="2127194470">
    <w:abstractNumId w:val="32"/>
  </w:num>
  <w:num w:numId="33" w16cid:durableId="1406682144">
    <w:abstractNumId w:val="18"/>
  </w:num>
  <w:num w:numId="34" w16cid:durableId="1650987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8D"/>
    <w:rsid w:val="001865CD"/>
    <w:rsid w:val="006409BD"/>
    <w:rsid w:val="00645252"/>
    <w:rsid w:val="0066288D"/>
    <w:rsid w:val="006D3D74"/>
    <w:rsid w:val="007743F7"/>
    <w:rsid w:val="00805338"/>
    <w:rsid w:val="0083569A"/>
    <w:rsid w:val="008835F5"/>
    <w:rsid w:val="00894B63"/>
    <w:rsid w:val="0097488D"/>
    <w:rsid w:val="00A70AB3"/>
    <w:rsid w:val="00A9204E"/>
    <w:rsid w:val="00AF5199"/>
    <w:rsid w:val="00B36CFC"/>
    <w:rsid w:val="00BD500E"/>
    <w:rsid w:val="00C522ED"/>
    <w:rsid w:val="00DD5BAB"/>
    <w:rsid w:val="00ED4C6A"/>
    <w:rsid w:val="00F2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ECDC"/>
  <w15:chartTrackingRefBased/>
  <w15:docId w15:val="{9EF9CF1E-34F5-406A-B906-C826E0B6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66288D"/>
  </w:style>
  <w:style w:type="paragraph" w:styleId="NormalWeb">
    <w:name w:val="Normal (Web)"/>
    <w:basedOn w:val="Normal"/>
    <w:uiPriority w:val="99"/>
    <w:semiHidden/>
    <w:unhideWhenUsed/>
    <w:rsid w:val="006628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7743F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5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-Hamsalekha/AI-story-tell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GdPDWORcDhZj37ju6VLLNIUAqx-zJ4BV?usp=drive_lin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rameya\AppData\Local\Microsoft\Office\16.0\DTS\en-IN%7b6A9A843A-757D-4399-8D94-9F7966F09ABE%7d\%7b553A8E6A-78FD-48DB-A2C2-A5951D8244E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{553A8E6A-78FD-48DB-A2C2-A5951D8244E2}tf02786999_win32</Template>
  <TotalTime>210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Aprameya</dc:creator>
  <cp:keywords/>
  <dc:description/>
  <cp:lastModifiedBy>Aprameya</cp:lastModifiedBy>
  <cp:revision>10</cp:revision>
  <cp:lastPrinted>2025-09-09T09:59:00Z</cp:lastPrinted>
  <dcterms:created xsi:type="dcterms:W3CDTF">2025-09-09T06:31:00Z</dcterms:created>
  <dcterms:modified xsi:type="dcterms:W3CDTF">2025-09-09T10:01:00Z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